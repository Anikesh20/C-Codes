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Objective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(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s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)</w:t>
      </w:r>
    </w:p>
    <w:p>
      <w:pPr>
        <w:pStyle w:val="style179"/>
        <w:numPr>
          <w:ilvl w:val="0"/>
          <w:numId w:val="2"/>
        </w:numPr>
        <w:tabs>
          <w:tab w:val="left" w:leader="none" w:pos="6140"/>
        </w:tabs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To be familiar with syntax and structure of C-programming.</w:t>
      </w:r>
    </w:p>
    <w:p>
      <w:pPr>
        <w:pStyle w:val="style179"/>
        <w:numPr>
          <w:ilvl w:val="0"/>
          <w:numId w:val="2"/>
        </w:numPr>
        <w:tabs>
          <w:tab w:val="left" w:leader="none" w:pos="6140"/>
        </w:tabs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To understand the use of  'if else' and 'nested if else' loop along side 'switch case' condition.</w:t>
      </w:r>
    </w:p>
    <w:p>
      <w:pPr>
        <w:pStyle w:val="style179"/>
        <w:numPr>
          <w:ilvl w:val="0"/>
          <w:numId w:val="2"/>
        </w:numPr>
        <w:tabs>
          <w:tab w:val="left" w:leader="none" w:pos="6140"/>
        </w:tabs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To learn problem solving techniques with C.</w:t>
      </w:r>
    </w:p>
    <w:p>
      <w:pPr>
        <w:pStyle w:val="style179"/>
        <w:numPr>
          <w:ilvl w:val="0"/>
          <w:numId w:val="2"/>
        </w:numPr>
        <w:tabs>
          <w:tab w:val="left" w:leader="none" w:pos="6140"/>
        </w:tabs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To check for the errors in program and correct if any.</w:t>
      </w:r>
    </w:p>
    <w:p>
      <w:pPr>
        <w:pStyle w:val="style179"/>
        <w:ind w:left="117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rogram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 xml:space="preserve"> 1</w:t>
      </w:r>
    </w:p>
    <w:p>
      <w:pPr>
        <w:pStyle w:val="style179"/>
        <w:numPr>
          <w:ilvl w:val="0"/>
          <w:numId w:val="1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To input</w:t>
      </w:r>
      <w:r>
        <w:rPr>
          <w:rFonts w:ascii="Times New Roman" w:cs="Times New Roman" w:hAnsi="Times New Roman"/>
          <w:sz w:val="28"/>
          <w:szCs w:val="28"/>
        </w:rPr>
        <w:t xml:space="preserve"> electricity unit charge and calculate the total electricity bill according  to the conditions.</w:t>
      </w:r>
    </w:p>
    <w:p>
      <w:pPr>
        <w:pStyle w:val="style179"/>
        <w:ind w:left="144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CODE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ind w:left="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/>
          <w:iCs/>
          <w:sz w:val="28"/>
          <w:szCs w:val="28"/>
        </w:rPr>
        <w:t>#</w:t>
      </w: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include&lt;stdio.h&gt;</w:t>
      </w:r>
    </w:p>
    <w:p>
      <w:pPr>
        <w:pStyle w:val="style179"/>
        <w:ind w:left="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int main(){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int unit;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float amt,total_amt,sur_charge;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printf("Enter total units consumed: ");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scanf("%d",&amp;unit);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if(unit&lt;=50)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{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amt=unit*0.50;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}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else if(unit&lt;=150)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{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amt=25+((unit-50)*0.75);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}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else if(unit&lt;=250)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{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amt=100+((unit-150)*1.20);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}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else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{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amt=220+((unit-250)*1.50);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}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sur_charge=amt*0.20;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total_amt=amt+sur_charge;</w:t>
      </w:r>
    </w:p>
    <w:p>
      <w:pPr>
        <w:pStyle w:val="style179"/>
        <w:ind w:left="144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printf("Electricity bill = RS. %.2f",total_amt);</w:t>
      </w:r>
    </w:p>
    <w:p>
      <w:pPr>
        <w:pStyle w:val="style179"/>
        <w:ind w:left="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return 0;</w:t>
      </w:r>
    </w:p>
    <w:p>
      <w:pPr>
        <w:pStyle w:val="style0"/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i w:val="false"/>
          <w:iCs/>
          <w:sz w:val="28"/>
          <w:szCs w:val="28"/>
          <w:u w:val="none" w:color="auto"/>
        </w:rPr>
        <w:t>}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</w:t>
      </w:r>
    </w:p>
    <w:p>
      <w:pPr>
        <w:pStyle w:val="style179"/>
        <w:rPr>
          <w:rFonts w:ascii="Times New Roman" w:cs="Times New Roman" w:hAnsi="Times New Roman"/>
          <w:i/>
          <w:iCs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i/>
          <w:iCs/>
          <w:sz w:val="28"/>
          <w:szCs w:val="28"/>
        </w:rPr>
      </w:pPr>
      <w:r>
        <w:rPr>
          <w:rFonts w:ascii="Times New Roman" w:cs="Times New Roman" w:hAnsi="Times New Roman"/>
          <w:i/>
          <w:iCs/>
          <w:noProof/>
          <w:sz w:val="28"/>
          <w:szCs w:val="28"/>
        </w:rPr>
        <w:drawing>
          <wp:inline distT="0" distB="0" distL="0" distR="0">
            <wp:extent cx="5133975" cy="1514475"/>
            <wp:effectExtent l="19050" t="0" r="9525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73620" b="8615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rogram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 xml:space="preserve"> 2</w:t>
      </w:r>
    </w:p>
    <w:p>
      <w:pPr>
        <w:pStyle w:val="style179"/>
        <w:ind w:left="14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To correct the errors and find out the output of the program</w:t>
      </w:r>
    </w:p>
    <w:p>
      <w:pPr>
        <w:pStyle w:val="style179"/>
        <w:ind w:left="144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Cod</w:t>
      </w:r>
      <w:r>
        <w:rPr>
          <w:rFonts w:ascii="Times New Roman" w:cs="Times New Roman" w:hAnsi="Times New Roman"/>
          <w:b/>
          <w:bCs/>
          <w:sz w:val="28"/>
          <w:szCs w:val="28"/>
        </w:rPr>
        <w:t>e 1</w:t>
      </w:r>
    </w:p>
    <w:p>
      <w:pPr>
        <w:pStyle w:val="style0"/>
        <w:ind w:firstLine="720"/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>#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>include&lt;stdio.h&gt;</w:t>
      </w:r>
    </w:p>
    <w:p>
      <w:pPr>
        <w:pStyle w:val="style0"/>
        <w:ind w:firstLine="720"/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>int main(){</w:t>
      </w:r>
    </w:p>
    <w:p>
      <w:pPr>
        <w:pStyle w:val="style0"/>
        <w:ind w:left="1440" w:firstLine="720"/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>int n,i;</w:t>
      </w:r>
    </w:p>
    <w:p>
      <w:pPr>
        <w:pStyle w:val="style0"/>
        <w:ind w:left="1440" w:firstLine="720"/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>unsigned long long fact=1;</w:t>
      </w:r>
    </w:p>
    <w:p>
      <w:pPr>
        <w:pStyle w:val="style0"/>
        <w:ind w:left="1440" w:firstLine="720"/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>printf("Enter an integer: ");</w:t>
      </w:r>
    </w:p>
    <w:p>
      <w:pPr>
        <w:pStyle w:val="style0"/>
        <w:ind w:left="1440" w:firstLine="720"/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>scanf("%d",&amp;n);</w:t>
      </w:r>
    </w:p>
    <w:p>
      <w:pPr>
        <w:pStyle w:val="style0"/>
        <w:ind w:left="1440" w:firstLine="720"/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>if(n&lt;0)</w:t>
      </w:r>
    </w:p>
    <w:p>
      <w:pPr>
        <w:pStyle w:val="style0"/>
        <w:ind w:left="1440" w:firstLine="720"/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>printf("Error!Factorial of a negative number doesn't exist.");</w:t>
      </w:r>
    </w:p>
    <w:p>
      <w:pPr>
        <w:pStyle w:val="style0"/>
        <w:ind w:left="1440" w:firstLine="720"/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>else{</w:t>
      </w:r>
    </w:p>
    <w:p>
      <w:pPr>
        <w:pStyle w:val="style0"/>
        <w:ind w:left="1440" w:firstLine="720"/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>for(i=1;i&lt;=n;++i){</w:t>
      </w:r>
    </w:p>
    <w:p>
      <w:pPr>
        <w:pStyle w:val="style0"/>
        <w:ind w:left="1440" w:firstLine="720"/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>fact*=i;</w:t>
      </w:r>
    </w:p>
    <w:p>
      <w:pPr>
        <w:pStyle w:val="style0"/>
        <w:ind w:left="1440" w:firstLine="720"/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>}</w:t>
      </w:r>
    </w:p>
    <w:p>
      <w:pPr>
        <w:pStyle w:val="style0"/>
        <w:ind w:left="1440" w:firstLine="720"/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>printf("Factorial of %d=%llu",n,fact);</w:t>
      </w:r>
    </w:p>
    <w:p>
      <w:pPr>
        <w:pStyle w:val="style0"/>
        <w:ind w:left="1440" w:firstLine="720"/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>}</w:t>
      </w:r>
    </w:p>
    <w:p>
      <w:pPr>
        <w:pStyle w:val="style0"/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  <w:u w:val="none" w:color="auto"/>
        </w:rPr>
        <w:t>return 0;</w:t>
      </w:r>
    </w:p>
    <w:p>
      <w:pPr>
        <w:pStyle w:val="style0"/>
        <w:ind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i/>
          <w:iCs/>
          <w:sz w:val="28"/>
          <w:szCs w:val="28"/>
        </w:rPr>
        <w:t>}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</w:t>
      </w:r>
      <w:r>
        <w:rPr>
          <w:rFonts w:ascii="Times New Roman" w:cs="Times New Roman" w:hAnsi="Times New Roman"/>
          <w:b/>
          <w:bCs/>
          <w:sz w:val="28"/>
          <w:szCs w:val="28"/>
        </w:rPr>
        <w:t>put</w:t>
      </w:r>
    </w:p>
    <w:p>
      <w:pPr>
        <w:pStyle w:val="style0"/>
        <w:ind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drawing>
          <wp:inline distT="0" distB="0" distL="0" distR="0">
            <wp:extent cx="5001101" cy="1533525"/>
            <wp:effectExtent l="19050" t="0" r="9049" b="0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72826" b="85185"/>
                    <a:stretch>
                      <a:fillRect/>
                    </a:stretch>
                  </pic:blipFill>
                  <pic:spPr>
                    <a:xfrm>
                      <a:off x="0" y="0"/>
                      <a:ext cx="5001101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9"/>
        </w:numPr>
        <w:rPr>
          <w:rFonts w:ascii="Times New Roman" w:cs="Times New Roman" w:hAnsi="Times New Roman"/>
          <w:b w:val="false"/>
          <w:i w:val="false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</w:t>
      </w:r>
      <w:r>
        <w:rPr>
          <w:rFonts w:ascii="Times New Roman" w:cs="Times New Roman" w:hAnsi="Times New Roman"/>
          <w:b/>
          <w:bCs/>
          <w:sz w:val="28"/>
          <w:szCs w:val="28"/>
        </w:rPr>
        <w:t>ode 2</w:t>
      </w:r>
    </w:p>
    <w:p>
      <w:pPr>
        <w:pStyle w:val="style179"/>
        <w:ind w:left="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#include&lt;stdio.h&gt;</w:t>
      </w:r>
    </w:p>
    <w:p>
      <w:pPr>
        <w:pStyle w:val="style179"/>
        <w:ind w:left="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int main()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{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int  week;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printf("Enter week number(1-7): \n");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scanf("%d",&amp;week);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switch(week)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{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case 1: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printf("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Sunday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");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break;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case 2: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printf("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Monday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");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break;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case 3: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printf("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Tues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day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");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break;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case 4: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printf("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Wednesday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");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break;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case 5: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printf("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Thursday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");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break;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case 6: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printf("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Frida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y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");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break;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case 7: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printf("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Saturday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");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break;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default:</w:t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printf("Invalid input!Please enter week number between 1-7.");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</w:p>
    <w:p>
      <w:pPr>
        <w:pStyle w:val="style179"/>
        <w:ind w:left="144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}</w:t>
      </w:r>
    </w:p>
    <w:p>
      <w:pPr>
        <w:pStyle w:val="style179"/>
        <w:ind w:left="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 xml:space="preserve">return 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0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;</w:t>
      </w:r>
    </w:p>
    <w:p>
      <w:pPr>
        <w:pStyle w:val="style179"/>
        <w:ind w:left="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}</w:t>
      </w:r>
    </w:p>
    <w:p>
      <w:pPr>
        <w:pStyle w:val="style179"/>
        <w:ind w:left="0"/>
        <w:rPr>
          <w:rFonts w:ascii="Times New Roman" w:cs="Times New Roman" w:hAnsi="Times New Roman"/>
          <w:i/>
          <w:iCs/>
          <w:sz w:val="28"/>
          <w:szCs w:val="28"/>
        </w:rPr>
      </w:pPr>
    </w:p>
    <w:p>
      <w:pPr>
        <w:pStyle w:val="style179"/>
        <w:numPr>
          <w:ilvl w:val="0"/>
          <w:numId w:val="23"/>
        </w:numPr>
        <w:rPr>
          <w:rFonts w:ascii="Times New Roman" w:cs="Times New Roman" w:hAnsi="Times New Roman"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</w:t>
      </w:r>
    </w:p>
    <w:p>
      <w:pPr>
        <w:pStyle w:val="style179"/>
        <w:ind w:left="1440"/>
        <w:rPr>
          <w:rFonts w:ascii="Times New Roman" w:cs="Times New Roman" w:hAnsi="Times New Roman"/>
          <w:i/>
          <w:iCs/>
          <w:sz w:val="28"/>
          <w:szCs w:val="28"/>
        </w:rPr>
      </w:pPr>
      <w:r>
        <w:rPr>
          <w:rFonts w:ascii="Times New Roman" w:cs="Times New Roman" w:hAnsi="Times New Roman"/>
          <w:i/>
          <w:iCs/>
          <w:noProof/>
          <w:sz w:val="28"/>
          <w:szCs w:val="28"/>
        </w:rPr>
        <w:drawing>
          <wp:inline distT="0" distB="0" distL="0" distR="0">
            <wp:extent cx="4962525" cy="1712216"/>
            <wp:effectExtent l="19050" t="0" r="9525" b="0"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72596" b="8319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ind w:left="1440"/>
        <w:rPr>
          <w:rFonts w:ascii="Times New Roman" w:cs="Times New Roman" w:hAnsi="Times New Roman"/>
          <w:i/>
          <w:iCs/>
          <w:sz w:val="28"/>
          <w:szCs w:val="28"/>
        </w:rPr>
      </w:pPr>
    </w:p>
    <w:p>
      <w:pPr>
        <w:pStyle w:val="style179"/>
        <w:numPr>
          <w:ilvl w:val="0"/>
          <w:numId w:val="25"/>
        </w:numPr>
        <w:ind w:left="720"/>
        <w:rPr/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Program 3</w:t>
      </w:r>
    </w:p>
    <w:p>
      <w:pPr>
        <w:pStyle w:val="style179"/>
        <w:numPr>
          <w:ilvl w:val="0"/>
          <w:numId w:val="17"/>
        </w:numPr>
        <w:rPr/>
      </w:pPr>
      <w:r>
        <w:rPr>
          <w:rFonts w:ascii="Times New Roman" w:cs="Times New Roman" w:hAnsi="Times New Roman"/>
          <w:sz w:val="28"/>
          <w:szCs w:val="28"/>
        </w:rPr>
        <w:t>To illustrate the concept of nested if else</w:t>
      </w:r>
    </w:p>
    <w:p>
      <w:pPr>
        <w:pStyle w:val="style179"/>
        <w:ind w:left="1440"/>
        <w:rPr/>
      </w:pPr>
    </w:p>
    <w:p>
      <w:pPr>
        <w:pStyle w:val="style179"/>
        <w:numPr>
          <w:ilvl w:val="0"/>
          <w:numId w:val="12"/>
        </w:numPr>
        <w:rPr/>
      </w:pPr>
      <w:r>
        <w:rPr>
          <w:rFonts w:ascii="Times New Roman" w:cs="Times New Roman" w:hAnsi="Times New Roman"/>
          <w:b/>
          <w:bCs/>
          <w:sz w:val="28"/>
          <w:szCs w:val="28"/>
        </w:rPr>
        <w:t>Code</w:t>
      </w:r>
    </w:p>
    <w:p>
      <w:pPr>
        <w:pStyle w:val="style179"/>
        <w:ind w:left="0"/>
        <w:rPr/>
      </w:pPr>
    </w:p>
    <w:p>
      <w:pPr>
        <w:pStyle w:val="style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#include&lt;stdio.h&gt;</w:t>
      </w:r>
    </w:p>
    <w:p>
      <w:pPr>
        <w:pStyle w:val="style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int main(){</w:t>
      </w:r>
    </w:p>
    <w:p>
      <w:pPr>
        <w:pStyle w:val="style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int a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ge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,num;</w:t>
      </w:r>
    </w:p>
    <w:p>
      <w:pPr>
        <w:pStyle w:val="style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printf("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Enter age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: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"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);</w:t>
      </w:r>
    </w:p>
    <w:p>
      <w:pPr>
        <w:pStyle w:val="style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ab/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scanf("%d",&amp;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age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);</w:t>
      </w:r>
    </w:p>
    <w:p>
      <w:pPr>
        <w:pStyle w:val="style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 xml:space="preserve">    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if(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age&gt;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=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18)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{</w:t>
      </w:r>
    </w:p>
    <w:p>
      <w:pPr>
        <w:pStyle w:val="style0"/>
        <w:jc w:val="left"/>
        <w:rPr>
          <w:rFonts w:ascii="Times New Roman" w:cs="Times New Roman" w:hAnsi="Times New Roman"/>
          <w:b w:val="false"/>
          <w:i w:val="false"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sz w:val="28"/>
          <w:szCs w:val="28"/>
        </w:rPr>
        <w:t xml:space="preserve">          </w:t>
      </w:r>
      <w:r>
        <w:rPr>
          <w:rFonts w:ascii="Times New Roman" w:cs="Times New Roman" w:hAnsi="Times New Roman"/>
          <w:b w:val="false"/>
          <w:i w:val="false"/>
          <w:sz w:val="28"/>
          <w:szCs w:val="28"/>
        </w:rPr>
        <w:t>printf("Enter number:");</w:t>
      </w:r>
    </w:p>
    <w:p>
      <w:pPr>
        <w:pStyle w:val="style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sz w:val="28"/>
          <w:szCs w:val="28"/>
        </w:rPr>
        <w:t xml:space="preserve">           scanf("%d",&amp;num); </w:t>
      </w:r>
    </w:p>
    <w:p>
      <w:pPr>
        <w:pStyle w:val="style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 xml:space="preserve">             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if(num&lt;=100)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{</w:t>
      </w:r>
    </w:p>
    <w:p>
      <w:pPr>
        <w:pStyle w:val="style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 xml:space="preserve">                    printf("y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o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u are v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alid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vo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ter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");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}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}</w:t>
      </w:r>
    </w:p>
    <w:p>
      <w:pPr>
        <w:pStyle w:val="style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else{</w:t>
      </w:r>
    </w:p>
    <w:p>
      <w:pPr>
        <w:pStyle w:val="style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 xml:space="preserve">  printf("you are not valid voter");}</w:t>
      </w:r>
    </w:p>
    <w:p>
      <w:pPr>
        <w:pStyle w:val="style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 xml:space="preserve"> return 0</w:t>
      </w: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;</w:t>
      </w:r>
    </w:p>
    <w:p>
      <w:pPr>
        <w:pStyle w:val="style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  <w:r>
        <w:rPr>
          <w:rFonts w:ascii="Times New Roman" w:cs="Times New Roman" w:hAnsi="Times New Roman"/>
          <w:b w:val="false"/>
          <w:i w:val="false"/>
          <w:iCs/>
          <w:sz w:val="28"/>
          <w:szCs w:val="28"/>
        </w:rPr>
        <w:t>}</w:t>
      </w:r>
    </w:p>
    <w:p>
      <w:pPr>
        <w:pStyle w:val="style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 w:val="false"/>
          <w:i w:val="false"/>
          <w:iCs/>
          <w:sz w:val="28"/>
          <w:szCs w:val="28"/>
        </w:rPr>
      </w:pP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</w:t>
      </w:r>
    </w:p>
    <w:p>
      <w:pPr>
        <w:pStyle w:val="style179"/>
        <w:ind w:left="144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ind w:left="144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ind w:left="1440"/>
        <w:rPr>
          <w:rFonts w:ascii="Times New Roman" w:cs="Times New Roman" w:hAnsi="Times New Roman"/>
          <w:sz w:val="28"/>
          <w:szCs w:val="28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935604</wp:posOffset>
            </wp:positionH>
            <wp:positionV relativeFrom="margin">
              <wp:posOffset>3331930</wp:posOffset>
            </wp:positionV>
            <wp:extent cx="3201930" cy="1801086"/>
            <wp:effectExtent l="0" t="0" r="0" b="0"/>
            <wp:wrapSquare wrapText="bothSides"/>
            <wp:docPr id="1029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930" cy="1801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28"/>
          <w:szCs w:val="28"/>
        </w:rPr>
        <w:br/>
      </w:r>
    </w:p>
    <w:p>
      <w:pPr>
        <w:pStyle w:val="style179"/>
        <w:ind w:left="144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0"/>
        </w:numPr>
        <w:ind w:left="1440" w:firstLine="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179"/>
        <w:numPr>
          <w:ilvl w:val="0"/>
          <w:numId w:val="0"/>
        </w:numPr>
        <w:ind w:left="1440" w:firstLine="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179"/>
        <w:numPr>
          <w:ilvl w:val="0"/>
          <w:numId w:val="0"/>
        </w:numPr>
        <w:ind w:left="1440" w:firstLine="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posOffset>884275</wp:posOffset>
            </wp:positionH>
            <wp:positionV relativeFrom="margin">
              <wp:posOffset>5352578</wp:posOffset>
            </wp:positionV>
            <wp:extent cx="3201929" cy="1801087"/>
            <wp:effectExtent l="0" t="0" r="0" b="0"/>
            <wp:wrapSquare wrapText="bothSides"/>
            <wp:docPr id="1030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929" cy="1801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9"/>
        <w:numPr>
          <w:ilvl w:val="0"/>
          <w:numId w:val="0"/>
        </w:numPr>
        <w:ind w:left="1440" w:firstLine="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179"/>
        <w:numPr>
          <w:ilvl w:val="0"/>
          <w:numId w:val="0"/>
        </w:numPr>
        <w:ind w:left="1440" w:firstLine="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179"/>
        <w:numPr>
          <w:ilvl w:val="0"/>
          <w:numId w:val="0"/>
        </w:numPr>
        <w:ind w:left="1440" w:firstLine="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179"/>
        <w:numPr>
          <w:ilvl w:val="0"/>
          <w:numId w:val="0"/>
        </w:numPr>
        <w:ind w:left="1440" w:firstLine="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179"/>
        <w:numPr>
          <w:ilvl w:val="0"/>
          <w:numId w:val="0"/>
        </w:numPr>
        <w:ind w:left="1440" w:firstLine="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Discussion and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 xml:space="preserve"> Conclusion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All of the codes were written and compiled in Dev C++.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 program 1, we calculated the electricity bill by entering the unit charges applying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'if…else if' condition.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Some errors were found during the execution of program 2. They are listed below:</w:t>
      </w:r>
    </w:p>
    <w:p>
      <w:pPr>
        <w:pStyle w:val="style179"/>
        <w:numPr>
          <w:ilvl w:val="0"/>
          <w:numId w:val="22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Errors in code 1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line 6: '%d' should be instead of '%f'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line 7: 'n&gt;0' should be replaced by 'n&lt;0' </w:t>
      </w:r>
    </w:p>
    <w:p>
      <w:pPr>
        <w:pStyle w:val="style179"/>
        <w:ind w:left="81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18"/>
        </w:numPr>
        <w:tabs>
          <w:tab w:val="left" w:leader="none" w:pos="6140"/>
        </w:tabs>
        <w:rPr>
          <w:rFonts w:ascii="Times New Roman" w:cs="Times New Roman" w:hAnsi="Times New Roman"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Errors in code 2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line 26: semicolon(;) should be used instead of comma(,)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line 12:semicolon(;) should be used instead of colon(:)</w:t>
      </w:r>
    </w:p>
    <w:p>
      <w:pPr>
        <w:pStyle w:val="style0"/>
        <w:tabs>
          <w:tab w:val="left" w:leader="none" w:pos="6140"/>
        </w:tabs>
        <w:ind w:left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All of the above mentioned errors were corrected and the correct programs along with their outputs are written in the previous pages.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 program 3, we illustrated the concept of 'nested if else' condition by applying the condition to program a simple atm machine.</w:t>
      </w:r>
    </w:p>
    <w:p>
      <w:pPr>
        <w:pStyle w:val="style0"/>
        <w:tabs>
          <w:tab w:val="left" w:leader="none" w:pos="614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From this lab, we learned problem solving techniques and understood the use of  'if…else if' condition and 'nested if else' condition in C programming.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footerReference w:type="default" r:id="rId7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6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AA615E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0000003"/>
    <w:multiLevelType w:val="hybridMultilevel"/>
    <w:tmpl w:val="60F62B5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84C0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79CD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4DE0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06C6341A"/>
    <w:lvl w:ilvl="0" w:tplc="59BA9400">
      <w:start w:val="1"/>
      <w:numFmt w:val="decimal"/>
      <w:lvlText w:val="%1."/>
      <w:lvlJc w:val="left"/>
      <w:pPr>
        <w:ind w:left="1080" w:hanging="360"/>
      </w:pPr>
      <w:rPr>
        <w:b w:val="false"/>
        <w:bCs w:val="fals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000000E"/>
    <w:multiLevelType w:val="hybridMultilevel"/>
    <w:tmpl w:val="BD24825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D88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78E5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FA4271E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405A2BAC"/>
    <w:lvl w:ilvl="0" w:tplc="B3181FB4">
      <w:start w:val="1"/>
      <w:numFmt w:val="decimal"/>
      <w:lvlText w:val="%1."/>
      <w:lvlJc w:val="left"/>
      <w:pPr>
        <w:ind w:left="720" w:hanging="360"/>
      </w:pPr>
      <w:rPr>
        <w:i w:val="false"/>
        <w:iCs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64B85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24"/>
  </w:num>
  <w:num w:numId="8">
    <w:abstractNumId w:val="6"/>
  </w:num>
  <w:num w:numId="9">
    <w:abstractNumId w:val="17"/>
  </w:num>
  <w:num w:numId="10">
    <w:abstractNumId w:val="9"/>
  </w:num>
  <w:num w:numId="11">
    <w:abstractNumId w:val="5"/>
  </w:num>
  <w:num w:numId="12">
    <w:abstractNumId w:val="11"/>
  </w:num>
  <w:num w:numId="13">
    <w:abstractNumId w:val="12"/>
  </w:num>
  <w:num w:numId="14">
    <w:abstractNumId w:val="0"/>
  </w:num>
  <w:num w:numId="15">
    <w:abstractNumId w:val="14"/>
  </w:num>
  <w:num w:numId="16">
    <w:abstractNumId w:val="15"/>
  </w:num>
  <w:num w:numId="17">
    <w:abstractNumId w:val="16"/>
  </w:num>
  <w:num w:numId="18">
    <w:abstractNumId w:val="1"/>
  </w:num>
  <w:num w:numId="19">
    <w:abstractNumId w:val="18"/>
  </w:num>
  <w:num w:numId="20">
    <w:abstractNumId w:val="19"/>
  </w:num>
  <w:num w:numId="21">
    <w:abstractNumId w:val="13"/>
  </w:num>
  <w:num w:numId="22">
    <w:abstractNumId w:val="21"/>
  </w:num>
  <w:num w:numId="23">
    <w:abstractNumId w:val="10"/>
  </w:num>
  <w:num w:numId="24">
    <w:abstractNumId w:val="23"/>
  </w:num>
  <w:num w:numId="25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bidi="ne-NP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image" Target="media/image5.pn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Words>411</Words>
  <Characters>2444</Characters>
  <Application>Kingsoft Office Writer</Application>
  <DocSecurity>0</DocSecurity>
  <Paragraphs>156</Paragraphs>
  <ScaleCrop>false</ScaleCrop>
  <Company>Microsoft Corporation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2022-03-04T14:23:00Z</dcterms:created>
  <dc:creator>Corporate Edition</dc:creator>
  <lastModifiedBy>Kingsoft Office</lastModifiedBy>
  <dcterms:modified xsi:type="dcterms:W3CDTF">2022-03-10T13:27:43Z</dcterms:modified>
  <revision>4</revision>
</coreProperties>
</file>